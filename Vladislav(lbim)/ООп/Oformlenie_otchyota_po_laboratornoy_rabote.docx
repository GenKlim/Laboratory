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7C7D" w:rsidRDefault="00F27C7D">
      <w:pPr>
        <w:pStyle w:val="af0"/>
        <w:widowControl w:val="0"/>
        <w:spacing w:after="120"/>
        <w:rPr>
          <w:b/>
          <w:caps/>
          <w:spacing w:val="40"/>
          <w:sz w:val="18"/>
          <w:szCs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3pt;margin-top:-39.2pt;width:53.75pt;height:17.75pt;z-index:2;mso-wrap-distance-left:9.05pt;mso-wrap-distance-right:9.05pt" stroked="f">
            <v:fill opacity="0" color2="black"/>
            <v:textbox inset="0,0,0,0">
              <w:txbxContent>
                <w:p w:rsidR="00F27C7D" w:rsidRDefault="00F27C7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b/>
          <w:caps/>
          <w:spacing w:val="40"/>
          <w:sz w:val="18"/>
          <w:szCs w:val="18"/>
        </w:rPr>
        <w:t>Министерство образования и науки Российской федерации</w:t>
      </w:r>
    </w:p>
    <w:p w:rsidR="00F27C7D" w:rsidRDefault="00F27C7D">
      <w:pPr>
        <w:widowControl w:val="0"/>
        <w:jc w:val="center"/>
        <w:rPr>
          <w:b/>
          <w:smallCaps/>
          <w:spacing w:val="20"/>
          <w:sz w:val="16"/>
          <w:szCs w:val="16"/>
        </w:rPr>
      </w:pPr>
      <w:r>
        <w:rPr>
          <w:b/>
          <w:smallCaps/>
          <w:spacing w:val="20"/>
          <w:sz w:val="16"/>
          <w:szCs w:val="16"/>
        </w:rPr>
        <w:t>Федеральное государственное бюджетное образовательное учреждение</w:t>
      </w:r>
    </w:p>
    <w:p w:rsidR="00F27C7D" w:rsidRDefault="00F27C7D">
      <w:pPr>
        <w:widowControl w:val="0"/>
        <w:spacing w:after="80"/>
        <w:jc w:val="center"/>
        <w:rPr>
          <w:b/>
          <w:smallCaps/>
          <w:spacing w:val="20"/>
          <w:sz w:val="16"/>
          <w:szCs w:val="16"/>
        </w:rPr>
      </w:pPr>
      <w:r>
        <w:rPr>
          <w:b/>
          <w:smallCaps/>
          <w:spacing w:val="20"/>
          <w:sz w:val="16"/>
          <w:szCs w:val="16"/>
        </w:rPr>
        <w:t>высшего профессионального образования</w:t>
      </w:r>
    </w:p>
    <w:p w:rsidR="00F27C7D" w:rsidRDefault="00F27C7D">
      <w:pPr>
        <w:widowControl w:val="0"/>
        <w:jc w:val="center"/>
        <w:rPr>
          <w:b/>
          <w:caps/>
          <w:spacing w:val="40"/>
        </w:rPr>
      </w:pPr>
      <w:r>
        <w:rPr>
          <w:b/>
          <w:caps/>
          <w:spacing w:val="40"/>
        </w:rPr>
        <w:t>«Московский государственный университет леса»</w:t>
      </w:r>
    </w:p>
    <w:p w:rsidR="00F27C7D" w:rsidRDefault="00F27C7D">
      <w:pPr>
        <w:widowControl w:val="0"/>
        <w:jc w:val="center"/>
        <w:rPr>
          <w:sz w:val="16"/>
          <w:lang w:val="ru-RU"/>
        </w:rPr>
      </w:pPr>
      <w:r>
        <w:pict>
          <v:line id="_x0000_s1026" style="position:absolute;left:0;text-align:left;z-index:1" from=".6pt,3.45pt" to="467.25pt,3.45pt" strokeweight=".53mm">
            <v:stroke joinstyle="miter"/>
          </v:line>
        </w:pict>
      </w:r>
    </w:p>
    <w:p w:rsidR="00F27C7D" w:rsidRDefault="00F27C7D">
      <w:pPr>
        <w:pStyle w:val="4"/>
        <w:keepNext w:val="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электроники и системотехники</w:t>
      </w:r>
    </w:p>
    <w:p w:rsidR="00F27C7D" w:rsidRPr="00B751E3" w:rsidRDefault="00F27C7D">
      <w:pPr>
        <w:pStyle w:val="2"/>
        <w:keepNext w:val="0"/>
        <w:rPr>
          <w:b/>
          <w:sz w:val="26"/>
          <w:szCs w:val="26"/>
        </w:rPr>
      </w:pPr>
      <w:r w:rsidRPr="00B751E3">
        <w:rPr>
          <w:b/>
          <w:sz w:val="26"/>
          <w:szCs w:val="26"/>
        </w:rPr>
        <w:t xml:space="preserve">Кафедра </w:t>
      </w:r>
      <w:r w:rsidR="00B751E3" w:rsidRPr="00B751E3">
        <w:rPr>
          <w:b/>
          <w:sz w:val="26"/>
          <w:szCs w:val="26"/>
        </w:rPr>
        <w:t>ПМИВТ</w:t>
      </w:r>
    </w:p>
    <w:p w:rsidR="00F27C7D" w:rsidRDefault="00F27C7D">
      <w:pPr>
        <w:widowControl w:val="0"/>
        <w:jc w:val="center"/>
        <w:rPr>
          <w:sz w:val="16"/>
          <w:szCs w:val="16"/>
        </w:rPr>
      </w:pPr>
    </w:p>
    <w:p w:rsidR="00F27C7D" w:rsidRDefault="00F27C7D">
      <w:pPr>
        <w:widowControl w:val="0"/>
        <w:jc w:val="both"/>
      </w:pPr>
    </w:p>
    <w:p w:rsidR="00B751E3" w:rsidRDefault="00B751E3">
      <w:pPr>
        <w:widowControl w:val="0"/>
        <w:jc w:val="both"/>
      </w:pPr>
    </w:p>
    <w:p w:rsidR="00B751E3" w:rsidRDefault="00B751E3">
      <w:pPr>
        <w:widowControl w:val="0"/>
        <w:jc w:val="both"/>
      </w:pPr>
    </w:p>
    <w:p w:rsidR="00B751E3" w:rsidRDefault="00B751E3">
      <w:pPr>
        <w:widowControl w:val="0"/>
        <w:jc w:val="both"/>
      </w:pPr>
    </w:p>
    <w:p w:rsidR="00B751E3" w:rsidRDefault="00B751E3">
      <w:pPr>
        <w:widowControl w:val="0"/>
        <w:jc w:val="both"/>
      </w:pPr>
    </w:p>
    <w:p w:rsidR="00B751E3" w:rsidRDefault="00B751E3">
      <w:pPr>
        <w:widowControl w:val="0"/>
        <w:jc w:val="both"/>
      </w:pPr>
    </w:p>
    <w:p w:rsidR="00B751E3" w:rsidRDefault="00B751E3">
      <w:pPr>
        <w:widowControl w:val="0"/>
        <w:jc w:val="both"/>
      </w:pPr>
    </w:p>
    <w:p w:rsidR="00B751E3" w:rsidRDefault="00B751E3">
      <w:pPr>
        <w:widowControl w:val="0"/>
        <w:jc w:val="both"/>
      </w:pPr>
    </w:p>
    <w:p w:rsidR="00B751E3" w:rsidRDefault="00B751E3">
      <w:pPr>
        <w:widowControl w:val="0"/>
        <w:jc w:val="both"/>
      </w:pPr>
    </w:p>
    <w:p w:rsidR="00F27C7D" w:rsidRDefault="00F27C7D">
      <w:pPr>
        <w:widowControl w:val="0"/>
        <w:jc w:val="both"/>
        <w:rPr>
          <w:sz w:val="16"/>
          <w:szCs w:val="16"/>
        </w:rPr>
      </w:pPr>
    </w:p>
    <w:p w:rsidR="00B751E3" w:rsidRDefault="00B751E3">
      <w:pPr>
        <w:pStyle w:val="1"/>
        <w:keepNext w:val="0"/>
        <w:widowControl w:val="0"/>
        <w:spacing w:after="240"/>
        <w:rPr>
          <w:b/>
          <w:spacing w:val="20"/>
          <w:szCs w:val="28"/>
        </w:rPr>
      </w:pPr>
      <w:r>
        <w:rPr>
          <w:b/>
          <w:spacing w:val="20"/>
          <w:szCs w:val="28"/>
        </w:rPr>
        <w:t>Лабораторная работа №1</w:t>
      </w:r>
    </w:p>
    <w:p w:rsidR="00B751E3" w:rsidRDefault="00B751E3" w:rsidP="00B751E3">
      <w:pPr>
        <w:pStyle w:val="1"/>
        <w:keepNext w:val="0"/>
        <w:widowControl w:val="0"/>
        <w:numPr>
          <w:ilvl w:val="0"/>
          <w:numId w:val="0"/>
        </w:numPr>
        <w:spacing w:after="240"/>
        <w:ind w:left="432" w:hanging="432"/>
        <w:rPr>
          <w:b/>
          <w:spacing w:val="20"/>
          <w:szCs w:val="28"/>
        </w:rPr>
      </w:pPr>
    </w:p>
    <w:p w:rsidR="00B751E3" w:rsidRDefault="00B751E3" w:rsidP="00B751E3"/>
    <w:p w:rsidR="00B751E3" w:rsidRPr="00B751E3" w:rsidRDefault="00B751E3" w:rsidP="00B751E3"/>
    <w:p w:rsidR="00F27C7D" w:rsidRPr="00B751E3" w:rsidRDefault="00B751E3" w:rsidP="00B751E3">
      <w:pPr>
        <w:pStyle w:val="1"/>
        <w:keepNext w:val="0"/>
        <w:widowControl w:val="0"/>
        <w:spacing w:after="240"/>
        <w:rPr>
          <w:b/>
          <w:bCs/>
          <w:caps/>
          <w:sz w:val="36"/>
          <w:szCs w:val="36"/>
        </w:rPr>
      </w:pPr>
      <w:r w:rsidRPr="00B751E3">
        <w:rPr>
          <w:b/>
          <w:spacing w:val="20"/>
          <w:szCs w:val="28"/>
        </w:rPr>
        <w:t>по дисциплине</w:t>
      </w:r>
      <w:r>
        <w:rPr>
          <w:b/>
          <w:spacing w:val="20"/>
          <w:szCs w:val="28"/>
        </w:rPr>
        <w:t xml:space="preserve"> «Объектно-ориентированное программирование»</w:t>
      </w:r>
    </w:p>
    <w:p w:rsidR="00F27C7D" w:rsidRDefault="00F27C7D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Pr="005D25F6" w:rsidRDefault="00B751E3" w:rsidP="00B751E3">
      <w:pPr>
        <w:widowControl w:val="0"/>
        <w:ind w:left="360"/>
        <w:jc w:val="center"/>
        <w:rPr>
          <w:b/>
        </w:rPr>
      </w:pPr>
      <w:r>
        <w:t xml:space="preserve">                                 </w:t>
      </w:r>
      <w:r w:rsidR="00464708">
        <w:t xml:space="preserve">                      </w:t>
      </w:r>
      <w:r w:rsidRPr="005D25F6">
        <w:rPr>
          <w:b/>
        </w:rPr>
        <w:t xml:space="preserve">Выполнили:  </w:t>
      </w:r>
    </w:p>
    <w:p w:rsidR="00B751E3" w:rsidRDefault="00B751E3" w:rsidP="00B751E3">
      <w:pPr>
        <w:widowControl w:val="0"/>
        <w:ind w:left="360"/>
        <w:jc w:val="right"/>
      </w:pPr>
      <w:r>
        <w:t>студенты гр</w:t>
      </w:r>
      <w:proofErr w:type="gramStart"/>
      <w:r>
        <w:t>.В</w:t>
      </w:r>
      <w:proofErr w:type="gramEnd"/>
      <w:r>
        <w:t xml:space="preserve">Т-21  </w:t>
      </w:r>
      <w:proofErr w:type="spellStart"/>
      <w:r>
        <w:t>Петров.П.П</w:t>
      </w:r>
      <w:proofErr w:type="spellEnd"/>
      <w:r>
        <w:t>.</w:t>
      </w:r>
    </w:p>
    <w:p w:rsidR="00B751E3" w:rsidRDefault="00B751E3" w:rsidP="00B751E3">
      <w:pPr>
        <w:widowControl w:val="0"/>
        <w:ind w:left="360"/>
        <w:jc w:val="right"/>
      </w:pPr>
      <w:r>
        <w:t>Иванов И.И.</w:t>
      </w:r>
    </w:p>
    <w:p w:rsidR="00B751E3" w:rsidRDefault="00B751E3" w:rsidP="00B751E3">
      <w:pPr>
        <w:widowControl w:val="0"/>
        <w:ind w:left="360"/>
        <w:jc w:val="right"/>
      </w:pPr>
    </w:p>
    <w:p w:rsidR="00464708" w:rsidRDefault="00464708" w:rsidP="00B751E3">
      <w:pPr>
        <w:widowControl w:val="0"/>
        <w:ind w:left="360"/>
        <w:jc w:val="right"/>
      </w:pPr>
    </w:p>
    <w:p w:rsidR="00B751E3" w:rsidRPr="005D25F6" w:rsidRDefault="00464708" w:rsidP="00464708">
      <w:pPr>
        <w:widowControl w:val="0"/>
        <w:ind w:left="360"/>
        <w:jc w:val="center"/>
        <w:rPr>
          <w:b/>
        </w:rPr>
      </w:pPr>
      <w:r>
        <w:t xml:space="preserve">                                                        </w:t>
      </w:r>
      <w:r w:rsidRPr="005D25F6">
        <w:rPr>
          <w:b/>
        </w:rPr>
        <w:t xml:space="preserve">Проверила: </w:t>
      </w:r>
    </w:p>
    <w:p w:rsidR="00464708" w:rsidRDefault="00464708" w:rsidP="00464708">
      <w:pPr>
        <w:widowControl w:val="0"/>
        <w:ind w:left="360"/>
        <w:jc w:val="center"/>
      </w:pPr>
      <w:r>
        <w:t xml:space="preserve">                                                                            ст</w:t>
      </w:r>
      <w:proofErr w:type="gramStart"/>
      <w:r>
        <w:t>.п</w:t>
      </w:r>
      <w:proofErr w:type="gramEnd"/>
      <w:r>
        <w:t xml:space="preserve">реп. </w:t>
      </w:r>
      <w:proofErr w:type="spellStart"/>
      <w:r>
        <w:t>Лапашина</w:t>
      </w:r>
      <w:proofErr w:type="spellEnd"/>
      <w:r>
        <w:t xml:space="preserve"> В.В.</w:t>
      </w: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ind w:left="360"/>
      </w:pPr>
    </w:p>
    <w:p w:rsidR="00B751E3" w:rsidRDefault="00B751E3">
      <w:pPr>
        <w:widowControl w:val="0"/>
        <w:jc w:val="center"/>
      </w:pPr>
    </w:p>
    <w:p w:rsidR="00464708" w:rsidRDefault="00464708">
      <w:pPr>
        <w:widowControl w:val="0"/>
        <w:jc w:val="center"/>
      </w:pPr>
    </w:p>
    <w:p w:rsidR="00464708" w:rsidRDefault="00464708">
      <w:pPr>
        <w:widowControl w:val="0"/>
        <w:jc w:val="center"/>
      </w:pPr>
    </w:p>
    <w:p w:rsidR="00464708" w:rsidRDefault="00464708">
      <w:pPr>
        <w:widowControl w:val="0"/>
        <w:jc w:val="center"/>
      </w:pPr>
    </w:p>
    <w:p w:rsidR="00B751E3" w:rsidRDefault="00B751E3">
      <w:pPr>
        <w:widowControl w:val="0"/>
        <w:jc w:val="center"/>
      </w:pPr>
    </w:p>
    <w:p w:rsidR="00B751E3" w:rsidRDefault="00F27C7D" w:rsidP="00B751E3">
      <w:pPr>
        <w:widowControl w:val="0"/>
        <w:jc w:val="center"/>
      </w:pPr>
      <w:r>
        <w:t>Мытищи  201</w:t>
      </w:r>
      <w:r w:rsidR="00B751E3">
        <w:t>5</w:t>
      </w:r>
      <w:r>
        <w:t> г.</w:t>
      </w:r>
    </w:p>
    <w:p w:rsidR="00464708" w:rsidRDefault="00464708" w:rsidP="00464708">
      <w:pPr>
        <w:widowControl w:val="0"/>
      </w:pPr>
    </w:p>
    <w:p w:rsidR="00464708" w:rsidRPr="00464708" w:rsidRDefault="00464708" w:rsidP="00464708">
      <w:pPr>
        <w:widowControl w:val="0"/>
        <w:rPr>
          <w:b/>
        </w:rPr>
      </w:pPr>
      <w:r w:rsidRPr="00464708">
        <w:rPr>
          <w:b/>
        </w:rPr>
        <w:t>Тема работы:</w:t>
      </w:r>
    </w:p>
    <w:p w:rsidR="00464708" w:rsidRPr="00464708" w:rsidRDefault="00464708" w:rsidP="00464708">
      <w:pPr>
        <w:rPr>
          <w:bCs/>
          <w:color w:val="000000"/>
        </w:rPr>
      </w:pPr>
      <w:r w:rsidRPr="00464708">
        <w:rPr>
          <w:bCs/>
          <w:color w:val="000000"/>
        </w:rPr>
        <w:t xml:space="preserve">Классы. Программирование линейных алгоритмов с использованием функций инициализации </w:t>
      </w:r>
      <w:proofErr w:type="spellStart"/>
      <w:r w:rsidRPr="00464708">
        <w:rPr>
          <w:bCs/>
          <w:color w:val="000000"/>
        </w:rPr>
        <w:t>set</w:t>
      </w:r>
      <w:proofErr w:type="spellEnd"/>
      <w:r w:rsidRPr="00464708">
        <w:rPr>
          <w:bCs/>
          <w:color w:val="000000"/>
        </w:rPr>
        <w:t xml:space="preserve">() и вывода результатов </w:t>
      </w:r>
      <w:proofErr w:type="spellStart"/>
      <w:r w:rsidRPr="00464708">
        <w:rPr>
          <w:bCs/>
          <w:color w:val="000000"/>
        </w:rPr>
        <w:t>print</w:t>
      </w:r>
      <w:proofErr w:type="spellEnd"/>
      <w:r w:rsidRPr="00464708">
        <w:rPr>
          <w:bCs/>
          <w:color w:val="000000"/>
        </w:rPr>
        <w:t>().</w:t>
      </w:r>
    </w:p>
    <w:p w:rsidR="00464708" w:rsidRDefault="00464708" w:rsidP="00464708">
      <w:pPr>
        <w:pStyle w:val="afe"/>
        <w:jc w:val="left"/>
        <w:rPr>
          <w:rFonts w:ascii="Times New Roman" w:hAnsi="Times New Roman"/>
          <w:sz w:val="24"/>
          <w:szCs w:val="24"/>
        </w:rPr>
      </w:pPr>
      <w:r w:rsidRPr="00464708">
        <w:rPr>
          <w:rStyle w:val="aff"/>
          <w:rFonts w:ascii="Times New Roman" w:hAnsi="Times New Roman"/>
          <w:sz w:val="24"/>
          <w:szCs w:val="24"/>
        </w:rPr>
        <w:t xml:space="preserve">Цель работы:                                                                                                                           </w:t>
      </w:r>
      <w:r w:rsidRPr="00464708">
        <w:rPr>
          <w:rFonts w:ascii="Times New Roman" w:hAnsi="Times New Roman"/>
          <w:sz w:val="24"/>
          <w:szCs w:val="24"/>
        </w:rPr>
        <w:t>изучить основные способы работы с пользовательским типом данных «класс», его объектами, методами и способы доступа к ним.</w:t>
      </w:r>
    </w:p>
    <w:p w:rsidR="005D25F6" w:rsidRDefault="005D25F6" w:rsidP="00464708">
      <w:pPr>
        <w:pStyle w:val="afe"/>
        <w:jc w:val="left"/>
        <w:rPr>
          <w:rFonts w:ascii="Times New Roman" w:hAnsi="Times New Roman"/>
          <w:sz w:val="24"/>
          <w:szCs w:val="24"/>
        </w:rPr>
      </w:pPr>
      <w:r w:rsidRPr="005D25F6">
        <w:rPr>
          <w:rFonts w:ascii="Times New Roman" w:hAnsi="Times New Roman"/>
          <w:b/>
          <w:sz w:val="24"/>
          <w:szCs w:val="24"/>
        </w:rPr>
        <w:t>Вариант №</w:t>
      </w:r>
      <w:r>
        <w:rPr>
          <w:rFonts w:ascii="Times New Roman" w:hAnsi="Times New Roman"/>
          <w:sz w:val="24"/>
          <w:szCs w:val="24"/>
        </w:rPr>
        <w:t xml:space="preserve"> …</w:t>
      </w:r>
    </w:p>
    <w:p w:rsidR="005D25F6" w:rsidRDefault="005D25F6" w:rsidP="00464708">
      <w:pPr>
        <w:pStyle w:val="afe"/>
        <w:jc w:val="left"/>
        <w:rPr>
          <w:rFonts w:ascii="Times New Roman" w:hAnsi="Times New Roman"/>
          <w:b/>
          <w:bCs/>
          <w:i/>
          <w:sz w:val="24"/>
          <w:szCs w:val="24"/>
        </w:rPr>
      </w:pPr>
    </w:p>
    <w:p w:rsidR="005D25F6" w:rsidRPr="005D25F6" w:rsidRDefault="005D25F6" w:rsidP="005D25F6">
      <w:pPr>
        <w:pStyle w:val="afe"/>
        <w:shd w:val="clear" w:color="auto" w:fill="D6E3BC" w:themeFill="accent3" w:themeFillTint="66"/>
        <w:jc w:val="left"/>
        <w:rPr>
          <w:rFonts w:ascii="Times New Roman" w:hAnsi="Times New Roman"/>
          <w:b/>
          <w:bCs/>
          <w:i/>
          <w:sz w:val="24"/>
          <w:szCs w:val="24"/>
        </w:rPr>
      </w:pPr>
      <w:r w:rsidRPr="005D25F6">
        <w:rPr>
          <w:rFonts w:ascii="Times New Roman" w:hAnsi="Times New Roman"/>
          <w:b/>
          <w:bCs/>
          <w:i/>
          <w:sz w:val="24"/>
          <w:szCs w:val="24"/>
        </w:rPr>
        <w:t>Далее должны следовать</w:t>
      </w:r>
    </w:p>
    <w:p w:rsidR="005D25F6" w:rsidRPr="005D25F6" w:rsidRDefault="005D25F6" w:rsidP="005D25F6">
      <w:pPr>
        <w:shd w:val="clear" w:color="auto" w:fill="D6E3BC" w:themeFill="accent3" w:themeFillTint="66"/>
        <w:rPr>
          <w:i/>
        </w:rPr>
      </w:pPr>
      <w:r w:rsidRPr="005D25F6">
        <w:rPr>
          <w:i/>
        </w:rPr>
        <w:t>- текст задания в соответствии с вариантом,</w:t>
      </w:r>
    </w:p>
    <w:p w:rsidR="005D25F6" w:rsidRPr="005D25F6" w:rsidRDefault="005D25F6" w:rsidP="005D25F6">
      <w:pPr>
        <w:shd w:val="clear" w:color="auto" w:fill="D6E3BC" w:themeFill="accent3" w:themeFillTint="66"/>
        <w:rPr>
          <w:i/>
        </w:rPr>
      </w:pPr>
      <w:r w:rsidRPr="005D25F6">
        <w:rPr>
          <w:i/>
        </w:rPr>
        <w:t xml:space="preserve">- исходный код, написанный кодировщиком, </w:t>
      </w:r>
    </w:p>
    <w:p w:rsidR="005D25F6" w:rsidRPr="005D25F6" w:rsidRDefault="005D25F6" w:rsidP="005D25F6">
      <w:pPr>
        <w:shd w:val="clear" w:color="auto" w:fill="D6E3BC" w:themeFill="accent3" w:themeFillTint="66"/>
        <w:rPr>
          <w:i/>
        </w:rPr>
      </w:pPr>
      <w:r w:rsidRPr="005D25F6">
        <w:rPr>
          <w:i/>
        </w:rPr>
        <w:t xml:space="preserve">- анализ исходного кода </w:t>
      </w:r>
      <w:proofErr w:type="spellStart"/>
      <w:r w:rsidRPr="005D25F6">
        <w:rPr>
          <w:i/>
        </w:rPr>
        <w:t>тестировщиком</w:t>
      </w:r>
      <w:proofErr w:type="spellEnd"/>
      <w:r w:rsidRPr="005D25F6">
        <w:rPr>
          <w:i/>
        </w:rPr>
        <w:t xml:space="preserve">, </w:t>
      </w:r>
    </w:p>
    <w:p w:rsidR="005D25F6" w:rsidRPr="005D25F6" w:rsidRDefault="005D25F6" w:rsidP="005D25F6">
      <w:pPr>
        <w:shd w:val="clear" w:color="auto" w:fill="D6E3BC" w:themeFill="accent3" w:themeFillTint="66"/>
        <w:rPr>
          <w:i/>
        </w:rPr>
      </w:pPr>
      <w:r w:rsidRPr="005D25F6">
        <w:rPr>
          <w:i/>
        </w:rPr>
        <w:t xml:space="preserve">- изменённый код, устраняющий замечания </w:t>
      </w:r>
      <w:proofErr w:type="spellStart"/>
      <w:r w:rsidRPr="005D25F6">
        <w:rPr>
          <w:i/>
        </w:rPr>
        <w:t>тестировщика</w:t>
      </w:r>
      <w:proofErr w:type="spellEnd"/>
      <w:r w:rsidRPr="005D25F6">
        <w:rPr>
          <w:i/>
        </w:rPr>
        <w:t xml:space="preserve"> (в случае необходимости).</w:t>
      </w:r>
    </w:p>
    <w:p w:rsidR="005D25F6" w:rsidRPr="005D25F6" w:rsidRDefault="005D25F6" w:rsidP="005D25F6">
      <w:pPr>
        <w:rPr>
          <w:i/>
        </w:rPr>
      </w:pPr>
    </w:p>
    <w:p w:rsidR="005D25F6" w:rsidRPr="00464708" w:rsidRDefault="005D25F6" w:rsidP="00464708">
      <w:pPr>
        <w:pStyle w:val="afe"/>
        <w:jc w:val="left"/>
        <w:rPr>
          <w:rFonts w:ascii="Times New Roman" w:hAnsi="Times New Roman"/>
          <w:b/>
          <w:bCs/>
          <w:sz w:val="24"/>
          <w:szCs w:val="24"/>
        </w:rPr>
      </w:pPr>
    </w:p>
    <w:p w:rsidR="00464708" w:rsidRDefault="00464708" w:rsidP="00464708">
      <w:pPr>
        <w:widowControl w:val="0"/>
      </w:pPr>
    </w:p>
    <w:sectPr w:rsidR="00464708" w:rsidSect="00B751E3">
      <w:footerReference w:type="default" r:id="rId7"/>
      <w:footnotePr>
        <w:pos w:val="beneathText"/>
      </w:footnotePr>
      <w:pgSz w:w="11906" w:h="16838"/>
      <w:pgMar w:top="851" w:right="926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7AF" w:rsidRDefault="008277AF">
      <w:r>
        <w:separator/>
      </w:r>
    </w:p>
  </w:endnote>
  <w:endnote w:type="continuationSeparator" w:id="0">
    <w:p w:rsidR="008277AF" w:rsidRDefault="00827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7D" w:rsidRDefault="00F27C7D">
    <w:pPr>
      <w:pStyle w:val="af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7AF" w:rsidRDefault="008277AF">
      <w:r>
        <w:separator/>
      </w:r>
    </w:p>
  </w:footnote>
  <w:footnote w:type="continuationSeparator" w:id="0">
    <w:p w:rsidR="008277AF" w:rsidRDefault="00827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–"/>
      <w:lvlJc w:val="left"/>
      <w:pPr>
        <w:tabs>
          <w:tab w:val="num" w:pos="0"/>
        </w:tabs>
        <w:ind w:left="1087" w:hanging="360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0"/>
        </w:tabs>
        <w:ind w:left="1740" w:hanging="360"/>
      </w:pPr>
      <w:rPr>
        <w:rFonts w:ascii="Times New Roman" w:hAnsi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–"/>
      <w:lvlJc w:val="left"/>
      <w:pPr>
        <w:tabs>
          <w:tab w:val="num" w:pos="0"/>
        </w:tabs>
        <w:ind w:left="1087" w:hanging="360"/>
      </w:pPr>
      <w:rPr>
        <w:rFonts w:ascii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1087"/>
        </w:tabs>
        <w:ind w:left="1087" w:hanging="360"/>
      </w:pPr>
      <w:rPr>
        <w:rFonts w:ascii="StarSymbol" w:hAnsi="StarSymbol"/>
      </w:rPr>
    </w:lvl>
  </w:abstractNum>
  <w:abstractNum w:abstractNumId="6">
    <w:nsid w:val="00000007"/>
    <w:multiLevelType w:val="singleLevel"/>
    <w:tmpl w:val="00000007"/>
    <w:name w:val="WW8Num11"/>
    <w:lvl w:ilvl="0">
      <w:start w:val="1"/>
      <w:numFmt w:val="bullet"/>
      <w:lvlText w:val="-"/>
      <w:lvlJc w:val="left"/>
      <w:pPr>
        <w:tabs>
          <w:tab w:val="num" w:pos="1087"/>
        </w:tabs>
        <w:ind w:left="1087" w:hanging="360"/>
      </w:pPr>
      <w:rPr>
        <w:rFonts w:ascii="StarSymbol" w:hAnsi="StarSymbol"/>
      </w:rPr>
    </w:lvl>
  </w:abstractNum>
  <w:abstractNum w:abstractNumId="7">
    <w:nsid w:val="00000008"/>
    <w:multiLevelType w:val="multilevel"/>
    <w:tmpl w:val="00000008"/>
    <w:name w:val="RTF_Num 3"/>
    <w:lvl w:ilvl="0">
      <w:start w:val="1"/>
      <w:numFmt w:val="decimal"/>
      <w:lvlText w:val="%1."/>
      <w:lvlJc w:val="left"/>
      <w:pPr>
        <w:tabs>
          <w:tab w:val="num" w:pos="283"/>
        </w:tabs>
        <w:ind w:left="0" w:firstLine="0"/>
      </w:pPr>
      <w:rPr>
        <w:lang w:val="en-US"/>
      </w:rPr>
    </w:lvl>
    <w:lvl w:ilvl="1">
      <w:start w:val="4"/>
      <w:numFmt w:val="decimal"/>
      <w:lvlText w:val="%2,"/>
      <w:lvlJc w:val="left"/>
      <w:pPr>
        <w:tabs>
          <w:tab w:val="num" w:pos="567"/>
        </w:tabs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single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lang w:val="en-US"/>
      </w:rPr>
    </w:lvl>
  </w:abstractNum>
  <w:abstractNum w:abstractNumId="9">
    <w:nsid w:val="0000000A"/>
    <w:multiLevelType w:val="multilevel"/>
    <w:tmpl w:val="0000000A"/>
    <w:name w:val="RTF_Num 2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/>
        <w:lang w:val="en-US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/>
        <w:lang w:val="en-US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/>
        <w:sz w:val="24"/>
        <w:szCs w:val="24"/>
        <w:lang w:val="en-US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/>
        <w:sz w:val="24"/>
        <w:szCs w:val="24"/>
        <w:lang w:val="en-US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/>
        <w:sz w:val="24"/>
        <w:szCs w:val="24"/>
        <w:lang w:val="en-US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/>
        <w:sz w:val="24"/>
        <w:szCs w:val="24"/>
        <w:lang w:val="en-US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/>
        <w:sz w:val="24"/>
        <w:szCs w:val="24"/>
        <w:lang w:val="en-US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/>
        <w:sz w:val="24"/>
        <w:szCs w:val="24"/>
        <w:lang w:val="en-US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/>
        <w:sz w:val="24"/>
        <w:szCs w:val="24"/>
        <w:lang w:val="en-US"/>
      </w:rPr>
    </w:lvl>
  </w:abstractNum>
  <w:abstractNum w:abstractNumId="10">
    <w:nsid w:val="0055692F"/>
    <w:multiLevelType w:val="singleLevel"/>
    <w:tmpl w:val="19E27A2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</w:abstractNum>
  <w:abstractNum w:abstractNumId="11">
    <w:nsid w:val="110352C3"/>
    <w:multiLevelType w:val="hybridMultilevel"/>
    <w:tmpl w:val="08F02DB4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7A1CC1"/>
    <w:multiLevelType w:val="hybridMultilevel"/>
    <w:tmpl w:val="A2DC7E0A"/>
    <w:lvl w:ilvl="0" w:tplc="5420D674">
      <w:start w:val="1"/>
      <w:numFmt w:val="bullet"/>
      <w:lvlText w:val="–"/>
      <w:lvlJc w:val="left"/>
      <w:pPr>
        <w:ind w:left="10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3">
    <w:nsid w:val="301424EF"/>
    <w:multiLevelType w:val="singleLevel"/>
    <w:tmpl w:val="3AB2066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4">
    <w:nsid w:val="541C78FC"/>
    <w:multiLevelType w:val="hybridMultilevel"/>
    <w:tmpl w:val="3BF0ED9C"/>
    <w:lvl w:ilvl="0" w:tplc="0419000F">
      <w:start w:val="1"/>
      <w:numFmt w:val="decimal"/>
      <w:lvlText w:val="%1."/>
      <w:lvlJc w:val="left"/>
      <w:pPr>
        <w:tabs>
          <w:tab w:val="num" w:pos="1281"/>
        </w:tabs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1"/>
        </w:tabs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1"/>
        </w:tabs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1"/>
        </w:tabs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1"/>
        </w:tabs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1"/>
        </w:tabs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1"/>
        </w:tabs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1"/>
        </w:tabs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1"/>
        </w:tabs>
        <w:ind w:left="704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1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2044"/>
    <w:rsid w:val="001C3ECB"/>
    <w:rsid w:val="00464708"/>
    <w:rsid w:val="005D25F6"/>
    <w:rsid w:val="00632044"/>
    <w:rsid w:val="00817770"/>
    <w:rsid w:val="008277AF"/>
    <w:rsid w:val="008C62A7"/>
    <w:rsid w:val="00B751E3"/>
    <w:rsid w:val="00F2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1"/>
      </w:numPr>
      <w:jc w:val="center"/>
      <w:outlineLvl w:val="1"/>
    </w:pPr>
    <w:rPr>
      <w:i/>
      <w:iCs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0" w:right="-1" w:firstLine="0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1"/>
      </w:numPr>
      <w:jc w:val="center"/>
      <w:outlineLvl w:val="3"/>
    </w:pPr>
    <w:rPr>
      <w:b/>
      <w:bCs/>
      <w:sz w:val="28"/>
      <w:szCs w:val="20"/>
    </w:rPr>
  </w:style>
  <w:style w:type="paragraph" w:styleId="5">
    <w:name w:val="heading 5"/>
    <w:basedOn w:val="a"/>
    <w:next w:val="a"/>
    <w:qFormat/>
    <w:pPr>
      <w:keepNext/>
      <w:widowControl w:val="0"/>
      <w:numPr>
        <w:ilvl w:val="4"/>
        <w:numId w:val="1"/>
      </w:numPr>
      <w:outlineLvl w:val="4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sz w:val="28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Times New Roman" w:hAnsi="Times New Roman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a3">
    <w:name w:val="Default Paragraph Font"/>
    <w:semiHidden/>
  </w:style>
  <w:style w:type="character" w:customStyle="1" w:styleId="a4">
    <w:name w:val="Символ сноски"/>
    <w:basedOn w:val="a3"/>
    <w:rPr>
      <w:vertAlign w:val="superscript"/>
    </w:rPr>
  </w:style>
  <w:style w:type="character" w:styleId="a5">
    <w:name w:val="page number"/>
    <w:basedOn w:val="a3"/>
    <w:semiHidden/>
  </w:style>
  <w:style w:type="character" w:styleId="a6">
    <w:name w:val="line number"/>
    <w:basedOn w:val="a3"/>
    <w:semiHidden/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styleId="a9">
    <w:name w:val="endnote reference"/>
    <w:semiHidden/>
    <w:rPr>
      <w:vertAlign w:val="superscript"/>
    </w:rPr>
  </w:style>
  <w:style w:type="character" w:customStyle="1" w:styleId="RTFNum21">
    <w:name w:val="RTF_Num 2 1"/>
    <w:rPr>
      <w:lang w:val="en-US"/>
    </w:rPr>
  </w:style>
  <w:style w:type="character" w:customStyle="1" w:styleId="RTFNum22">
    <w:name w:val="RTF_Num 2 2"/>
    <w:rPr>
      <w:lang w:val="en-US"/>
    </w:rPr>
  </w:style>
  <w:style w:type="character" w:customStyle="1" w:styleId="RTFNum23">
    <w:name w:val="RTF_Num 2 3"/>
    <w:rPr>
      <w:sz w:val="24"/>
      <w:szCs w:val="24"/>
      <w:lang w:val="en-US"/>
    </w:rPr>
  </w:style>
  <w:style w:type="character" w:customStyle="1" w:styleId="RTFNum24">
    <w:name w:val="RTF_Num 2 4"/>
    <w:rPr>
      <w:sz w:val="24"/>
      <w:szCs w:val="24"/>
      <w:lang w:val="en-US"/>
    </w:rPr>
  </w:style>
  <w:style w:type="character" w:customStyle="1" w:styleId="RTFNum25">
    <w:name w:val="RTF_Num 2 5"/>
    <w:rPr>
      <w:sz w:val="24"/>
      <w:szCs w:val="24"/>
      <w:lang w:val="en-US"/>
    </w:rPr>
  </w:style>
  <w:style w:type="character" w:customStyle="1" w:styleId="RTFNum26">
    <w:name w:val="RTF_Num 2 6"/>
    <w:rPr>
      <w:sz w:val="24"/>
      <w:szCs w:val="24"/>
      <w:lang w:val="en-US"/>
    </w:rPr>
  </w:style>
  <w:style w:type="character" w:customStyle="1" w:styleId="RTFNum27">
    <w:name w:val="RTF_Num 2 7"/>
    <w:rPr>
      <w:sz w:val="24"/>
      <w:szCs w:val="24"/>
      <w:lang w:val="en-US"/>
    </w:rPr>
  </w:style>
  <w:style w:type="character" w:customStyle="1" w:styleId="RTFNum28">
    <w:name w:val="RTF_Num 2 8"/>
    <w:rPr>
      <w:sz w:val="24"/>
      <w:szCs w:val="24"/>
      <w:lang w:val="en-US"/>
    </w:rPr>
  </w:style>
  <w:style w:type="character" w:customStyle="1" w:styleId="RTFNum29">
    <w:name w:val="RTF_Num 2 9"/>
    <w:rPr>
      <w:sz w:val="24"/>
      <w:szCs w:val="24"/>
      <w:lang w:val="en-US"/>
    </w:rPr>
  </w:style>
  <w:style w:type="character" w:customStyle="1" w:styleId="RTFNum210">
    <w:name w:val="RTF_Num 2 10"/>
    <w:rPr>
      <w:rFonts w:ascii="StarSymbol" w:eastAsia="StarSymbol" w:hAnsi="StarSymbol" w:cs="StarSymbol"/>
      <w:color w:val="auto"/>
      <w:sz w:val="18"/>
      <w:szCs w:val="18"/>
      <w:lang w:val="en-US"/>
    </w:rPr>
  </w:style>
  <w:style w:type="character" w:styleId="aa">
    <w:name w:val="Hyperlink"/>
    <w:semiHidden/>
    <w:rPr>
      <w:color w:val="000080"/>
      <w:u w:val="single"/>
      <w:lang/>
    </w:rPr>
  </w:style>
  <w:style w:type="paragraph" w:customStyle="1" w:styleId="ab">
    <w:name w:val="Заголовок"/>
    <w:basedOn w:val="a"/>
    <w:next w:val="ac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c">
    <w:name w:val="Body Text"/>
    <w:basedOn w:val="a"/>
    <w:semiHidden/>
    <w:pPr>
      <w:widowControl w:val="0"/>
      <w:jc w:val="center"/>
    </w:pPr>
    <w:rPr>
      <w:i/>
      <w:iCs/>
      <w:sz w:val="28"/>
    </w:rPr>
  </w:style>
  <w:style w:type="paragraph" w:styleId="ad">
    <w:name w:val="List"/>
    <w:basedOn w:val="ac"/>
    <w:semiHidden/>
  </w:style>
  <w:style w:type="paragraph" w:styleId="ae">
    <w:name w:val="Title"/>
    <w:basedOn w:val="a"/>
    <w:pPr>
      <w:suppressLineNumbers/>
      <w:spacing w:before="120" w:after="120"/>
    </w:pPr>
    <w:rPr>
      <w:i/>
      <w:iCs/>
    </w:rPr>
  </w:style>
  <w:style w:type="paragraph" w:styleId="af">
    <w:name w:val="index heading"/>
    <w:basedOn w:val="a"/>
    <w:semiHidden/>
    <w:pPr>
      <w:suppressLineNumbers/>
    </w:pPr>
  </w:style>
  <w:style w:type="paragraph" w:styleId="af0">
    <w:name w:val="Title"/>
    <w:basedOn w:val="a"/>
    <w:next w:val="af1"/>
    <w:qFormat/>
    <w:pPr>
      <w:jc w:val="center"/>
    </w:pPr>
    <w:rPr>
      <w:sz w:val="28"/>
      <w:szCs w:val="20"/>
    </w:rPr>
  </w:style>
  <w:style w:type="paragraph" w:styleId="af1">
    <w:name w:val="Subtitle"/>
    <w:basedOn w:val="ab"/>
    <w:next w:val="ac"/>
    <w:qFormat/>
    <w:pPr>
      <w:jc w:val="center"/>
    </w:pPr>
    <w:rPr>
      <w:i/>
      <w:iCs/>
    </w:rPr>
  </w:style>
  <w:style w:type="paragraph" w:styleId="20">
    <w:name w:val="Body Text 2"/>
    <w:basedOn w:val="a"/>
    <w:semiHidden/>
    <w:pPr>
      <w:widowControl w:val="0"/>
      <w:spacing w:before="60" w:after="60"/>
    </w:pPr>
    <w:rPr>
      <w:i/>
      <w:iCs/>
    </w:rPr>
  </w:style>
  <w:style w:type="paragraph" w:styleId="af2">
    <w:name w:val="footnote text"/>
    <w:basedOn w:val="a"/>
    <w:semiHidden/>
    <w:rPr>
      <w:sz w:val="20"/>
      <w:szCs w:val="20"/>
    </w:rPr>
  </w:style>
  <w:style w:type="paragraph" w:styleId="af3">
    <w:name w:val="Body Text Indent"/>
    <w:basedOn w:val="a"/>
    <w:semiHidden/>
    <w:pPr>
      <w:ind w:firstLine="720"/>
      <w:jc w:val="both"/>
    </w:pPr>
    <w:rPr>
      <w:sz w:val="28"/>
      <w:szCs w:val="20"/>
    </w:rPr>
  </w:style>
  <w:style w:type="paragraph" w:styleId="30">
    <w:name w:val="Body Text 3"/>
    <w:basedOn w:val="a"/>
    <w:semiHidden/>
    <w:pPr>
      <w:widowControl w:val="0"/>
      <w:jc w:val="both"/>
    </w:pPr>
    <w:rPr>
      <w:i/>
      <w:iCs/>
    </w:rPr>
  </w:style>
  <w:style w:type="paragraph" w:styleId="af4">
    <w:name w:val="Balloon Text"/>
    <w:basedOn w:val="a"/>
    <w:rPr>
      <w:rFonts w:ascii="Tahoma" w:hAnsi="Tahoma" w:cs="Tahoma"/>
      <w:sz w:val="16"/>
      <w:szCs w:val="16"/>
    </w:rPr>
  </w:style>
  <w:style w:type="paragraph" w:styleId="af5">
    <w:name w:val="header"/>
    <w:basedOn w:val="a"/>
    <w:semiHidden/>
    <w:pPr>
      <w:tabs>
        <w:tab w:val="center" w:pos="4677"/>
        <w:tab w:val="right" w:pos="9355"/>
      </w:tabs>
    </w:pPr>
  </w:style>
  <w:style w:type="paragraph" w:styleId="af6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BodyText2">
    <w:name w:val="Body Text 2"/>
    <w:basedOn w:val="a"/>
    <w:pPr>
      <w:ind w:firstLine="567"/>
      <w:jc w:val="both"/>
    </w:pPr>
    <w:rPr>
      <w:szCs w:val="20"/>
    </w:rPr>
  </w:style>
  <w:style w:type="paragraph" w:customStyle="1" w:styleId="Iniiaiieoaenonionooiii3">
    <w:name w:val="Iniiaiie oaeno n ionooiii 3"/>
    <w:basedOn w:val="a"/>
    <w:pPr>
      <w:widowControl w:val="0"/>
      <w:spacing w:before="120" w:after="120"/>
      <w:ind w:firstLine="720"/>
      <w:jc w:val="both"/>
    </w:pPr>
    <w:rPr>
      <w:b/>
      <w:szCs w:val="20"/>
    </w:rPr>
  </w:style>
  <w:style w:type="paragraph" w:customStyle="1" w:styleId="Normal">
    <w:name w:val="Normal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customStyle="1" w:styleId="af7">
    <w:name w:val="Содержимое врезки"/>
    <w:basedOn w:val="ac"/>
  </w:style>
  <w:style w:type="paragraph" w:customStyle="1" w:styleId="af8">
    <w:name w:val="Содержимое таблицы"/>
    <w:basedOn w:val="a"/>
    <w:pPr>
      <w:suppressLineNumbers/>
    </w:pPr>
  </w:style>
  <w:style w:type="paragraph" w:customStyle="1" w:styleId="af9">
    <w:name w:val="Заголовок таблицы"/>
    <w:basedOn w:val="af8"/>
    <w:pPr>
      <w:jc w:val="center"/>
    </w:pPr>
    <w:rPr>
      <w:b/>
      <w:bCs/>
    </w:rPr>
  </w:style>
  <w:style w:type="paragraph" w:styleId="afa">
    <w:name w:val="Normal"/>
    <w:pPr>
      <w:widowControl w:val="0"/>
    </w:pPr>
    <w:rPr>
      <w:sz w:val="24"/>
      <w:szCs w:val="24"/>
      <w:lang w:eastAsia="hi-IN" w:bidi="hi-IN"/>
    </w:rPr>
  </w:style>
  <w:style w:type="paragraph" w:customStyle="1" w:styleId="WW-2">
    <w:name w:val="WW-Основной текст 2"/>
    <w:basedOn w:val="afa"/>
    <w:pPr>
      <w:suppressAutoHyphens/>
      <w:spacing w:before="60" w:after="60"/>
    </w:pPr>
    <w:rPr>
      <w:rFonts w:eastAsia="Tahoma"/>
      <w:i/>
      <w:iCs/>
      <w:lang w:val="en-US"/>
    </w:rPr>
  </w:style>
  <w:style w:type="paragraph" w:customStyle="1" w:styleId="PreformattedText">
    <w:name w:val="Preformatted Text"/>
    <w:basedOn w:val="afa"/>
    <w:pPr>
      <w:suppressAutoHyphens/>
    </w:pPr>
    <w:rPr>
      <w:rFonts w:ascii="Courier New" w:eastAsia="Courier New" w:hAnsi="Courier New" w:cs="Courier New"/>
      <w:sz w:val="20"/>
      <w:szCs w:val="20"/>
      <w:lang w:val="en-US"/>
    </w:rPr>
  </w:style>
  <w:style w:type="paragraph" w:styleId="afb">
    <w:name w:val="Plain Text"/>
    <w:basedOn w:val="a"/>
    <w:semiHidden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paragraph" w:styleId="afc">
    <w:name w:val="Block Text"/>
    <w:basedOn w:val="a"/>
    <w:semiHidden/>
    <w:pPr>
      <w:suppressAutoHyphens w:val="0"/>
      <w:ind w:left="561" w:right="-280"/>
      <w:jc w:val="both"/>
    </w:pPr>
    <w:rPr>
      <w:sz w:val="20"/>
      <w:lang w:eastAsia="ru-RU"/>
    </w:rPr>
  </w:style>
  <w:style w:type="paragraph" w:styleId="21">
    <w:name w:val="Body Text Indent 2"/>
    <w:basedOn w:val="a"/>
    <w:semiHidden/>
    <w:pPr>
      <w:tabs>
        <w:tab w:val="center" w:pos="-1683"/>
      </w:tabs>
      <w:suppressAutoHyphens w:val="0"/>
      <w:ind w:left="561"/>
      <w:jc w:val="both"/>
    </w:pPr>
    <w:rPr>
      <w:sz w:val="20"/>
      <w:lang w:eastAsia="ru-RU"/>
    </w:rPr>
  </w:style>
  <w:style w:type="paragraph" w:styleId="31">
    <w:name w:val="Body Text Indent 3"/>
    <w:basedOn w:val="a"/>
    <w:semiHidden/>
    <w:pPr>
      <w:tabs>
        <w:tab w:val="center" w:pos="-1683"/>
      </w:tabs>
      <w:suppressAutoHyphens w:val="0"/>
      <w:ind w:firstLine="561"/>
      <w:jc w:val="both"/>
    </w:pPr>
    <w:rPr>
      <w:lang w:eastAsia="ru-RU"/>
    </w:rPr>
  </w:style>
  <w:style w:type="character" w:styleId="afd">
    <w:name w:val="FollowedHyperlink"/>
    <w:basedOn w:val="a0"/>
    <w:semiHidden/>
    <w:rPr>
      <w:color w:val="800080"/>
      <w:u w:val="single"/>
    </w:rPr>
  </w:style>
  <w:style w:type="paragraph" w:styleId="afe">
    <w:name w:val="Normal (Web)"/>
    <w:basedOn w:val="a"/>
    <w:rsid w:val="00464708"/>
    <w:pPr>
      <w:suppressAutoHyphens w:val="0"/>
      <w:spacing w:before="100" w:beforeAutospacing="1" w:after="100" w:afterAutospacing="1"/>
      <w:jc w:val="center"/>
    </w:pPr>
    <w:rPr>
      <w:rFonts w:ascii="Verdana" w:hAnsi="Verdana"/>
      <w:sz w:val="20"/>
      <w:szCs w:val="20"/>
      <w:lang w:eastAsia="ru-RU"/>
    </w:rPr>
  </w:style>
  <w:style w:type="character" w:styleId="aff">
    <w:name w:val="Strong"/>
    <w:basedOn w:val="a0"/>
    <w:qFormat/>
    <w:rsid w:val="004647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МАКЕТ</vt:lpstr>
    </vt:vector>
  </TitlesOfParts>
  <Company>MLTI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МАКЕТ</dc:title>
  <dc:subject/>
  <dc:creator>CBM</dc:creator>
  <cp:keywords/>
  <cp:lastModifiedBy>ДВА</cp:lastModifiedBy>
  <cp:revision>2</cp:revision>
  <cp:lastPrinted>2012-06-20T10:42:00Z</cp:lastPrinted>
  <dcterms:created xsi:type="dcterms:W3CDTF">2015-10-29T22:27:00Z</dcterms:created>
  <dcterms:modified xsi:type="dcterms:W3CDTF">2015-10-29T22:27:00Z</dcterms:modified>
</cp:coreProperties>
</file>